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2757B1" w:rsidRDefault="002757B1" w:rsidP="002757B1">
      <w:pPr>
        <w:pStyle w:val="Heading1"/>
        <w:jc w:val="center"/>
        <w:rPr>
          <w:b/>
          <w:color w:val="000000" w:themeColor="text1"/>
          <w:lang w:val="en-IE"/>
        </w:rPr>
      </w:pPr>
      <w:r w:rsidRPr="002757B1">
        <w:rPr>
          <w:b/>
          <w:color w:val="000000" w:themeColor="text1"/>
          <w:lang w:val="en-IE"/>
        </w:rPr>
        <w:t>Applied Software Development Principles</w:t>
      </w:r>
    </w:p>
    <w:p w:rsidR="002757B1" w:rsidRPr="002757B1" w:rsidRDefault="002757B1" w:rsidP="002757B1">
      <w:pPr>
        <w:pStyle w:val="Heading2"/>
        <w:jc w:val="center"/>
        <w:rPr>
          <w:color w:val="auto"/>
          <w:u w:val="single"/>
          <w:lang w:val="en-IE"/>
        </w:rPr>
      </w:pPr>
      <w:r w:rsidRPr="002757B1">
        <w:rPr>
          <w:color w:val="auto"/>
          <w:u w:val="single"/>
          <w:lang w:val="en-IE"/>
        </w:rPr>
        <w:t xml:space="preserve">Project </w:t>
      </w:r>
      <w:r w:rsidR="00081600">
        <w:rPr>
          <w:color w:val="auto"/>
          <w:u w:val="single"/>
          <w:lang w:val="en-IE"/>
        </w:rPr>
        <w:t xml:space="preserve">Overview / </w:t>
      </w:r>
      <w:r w:rsidRPr="002757B1">
        <w:rPr>
          <w:color w:val="auto"/>
          <w:u w:val="single"/>
          <w:lang w:val="en-IE"/>
        </w:rPr>
        <w:t>Process</w:t>
      </w:r>
    </w:p>
    <w:p w:rsidR="00000000" w:rsidRPr="00081600" w:rsidRDefault="00081600" w:rsidP="00081600">
      <w:pPr>
        <w:rPr>
          <w:sz w:val="24"/>
          <w:lang w:val="en-IE"/>
        </w:rPr>
      </w:pPr>
      <w:r>
        <w:rPr>
          <w:sz w:val="24"/>
          <w:lang w:val="en-IE"/>
        </w:rPr>
        <w:t xml:space="preserve">Our project will be a timetable </w:t>
      </w:r>
      <w:r w:rsidR="007F3FFD" w:rsidRPr="00081600">
        <w:rPr>
          <w:sz w:val="24"/>
          <w:lang w:val="en-IE"/>
        </w:rPr>
        <w:t>scheduling system that allows for administrators to create and edit schedules to be uploaded online for users to access</w:t>
      </w:r>
      <w:r>
        <w:rPr>
          <w:sz w:val="24"/>
          <w:lang w:val="en-IE"/>
        </w:rPr>
        <w:t xml:space="preserve"> and for users to be notified whenever changes are made so that they aware of sudden changes to the schedule</w:t>
      </w:r>
      <w:r w:rsidR="007F3FFD" w:rsidRPr="00081600">
        <w:rPr>
          <w:sz w:val="24"/>
          <w:lang w:val="en-IE"/>
        </w:rPr>
        <w:t>.</w:t>
      </w:r>
    </w:p>
    <w:p w:rsidR="002757B1" w:rsidRDefault="002757B1" w:rsidP="002757B1">
      <w:pPr>
        <w:rPr>
          <w:lang w:val="en-IE"/>
        </w:rPr>
      </w:pPr>
    </w:p>
    <w:p w:rsidR="007E1A61" w:rsidRDefault="002757B1" w:rsidP="002757B1">
      <w:pPr>
        <w:rPr>
          <w:sz w:val="24"/>
          <w:szCs w:val="24"/>
          <w:lang w:val="en-IE"/>
        </w:rPr>
      </w:pPr>
      <w:r w:rsidRPr="002757B1">
        <w:rPr>
          <w:sz w:val="24"/>
          <w:szCs w:val="24"/>
          <w:lang w:val="en-IE"/>
        </w:rPr>
        <w:t xml:space="preserve">The software development process that we have chosen for our project is the Waterfall Model. </w:t>
      </w:r>
    </w:p>
    <w:p w:rsidR="007E1A61" w:rsidRDefault="007E1A61" w:rsidP="002757B1">
      <w:pPr>
        <w:rPr>
          <w:sz w:val="24"/>
          <w:szCs w:val="24"/>
          <w:lang w:val="en-IE"/>
        </w:rPr>
      </w:pPr>
    </w:p>
    <w:p w:rsidR="007E1A61" w:rsidRDefault="007E1A61" w:rsidP="002757B1">
      <w:pPr>
        <w:rPr>
          <w:b/>
          <w:sz w:val="24"/>
          <w:szCs w:val="24"/>
          <w:u w:val="single"/>
          <w:lang w:val="en-IE"/>
        </w:rPr>
      </w:pPr>
      <w:r>
        <w:rPr>
          <w:b/>
          <w:sz w:val="24"/>
          <w:szCs w:val="24"/>
          <w:u w:val="single"/>
          <w:lang w:val="en-IE"/>
        </w:rPr>
        <w:t>Advantages of Waterfall Model</w:t>
      </w:r>
    </w:p>
    <w:p w:rsidR="002757B1" w:rsidRDefault="002757B1" w:rsidP="002757B1">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w:t>
      </w:r>
      <w:r w:rsidR="007E1A61">
        <w:rPr>
          <w:rFonts w:cstheme="minorHAnsi"/>
          <w:sz w:val="24"/>
          <w:szCs w:val="24"/>
        </w:rPr>
        <w:t>, problems in the projects are more likely to be sorted out early on and the model is rigid; making it easier to handle.</w:t>
      </w:r>
    </w:p>
    <w:p w:rsidR="007E1A61" w:rsidRDefault="007E1A61" w:rsidP="002757B1">
      <w:pPr>
        <w:rPr>
          <w:rFonts w:cstheme="minorHAnsi"/>
          <w:sz w:val="24"/>
          <w:szCs w:val="24"/>
        </w:rPr>
      </w:pPr>
    </w:p>
    <w:p w:rsidR="007E1A61" w:rsidRDefault="007E1A61" w:rsidP="002757B1">
      <w:pPr>
        <w:rPr>
          <w:b/>
          <w:sz w:val="24"/>
          <w:szCs w:val="24"/>
          <w:u w:val="single"/>
          <w:lang w:val="en-IE"/>
        </w:rPr>
      </w:pPr>
      <w:r>
        <w:rPr>
          <w:b/>
          <w:sz w:val="24"/>
          <w:szCs w:val="24"/>
          <w:u w:val="single"/>
          <w:lang w:val="en-IE"/>
        </w:rPr>
        <w:t>VS</w:t>
      </w:r>
      <w:r w:rsidR="00081600">
        <w:rPr>
          <w:b/>
          <w:sz w:val="24"/>
          <w:szCs w:val="24"/>
          <w:u w:val="single"/>
          <w:lang w:val="en-IE"/>
        </w:rPr>
        <w:t xml:space="preserve"> Iterative</w:t>
      </w:r>
      <w:r w:rsidR="00485FF5">
        <w:rPr>
          <w:b/>
          <w:sz w:val="24"/>
          <w:szCs w:val="24"/>
          <w:u w:val="single"/>
          <w:lang w:val="en-IE"/>
        </w:rPr>
        <w:t xml:space="preserve"> Development </w:t>
      </w:r>
      <w:r>
        <w:rPr>
          <w:b/>
          <w:sz w:val="24"/>
          <w:szCs w:val="24"/>
          <w:u w:val="single"/>
          <w:lang w:val="en-IE"/>
        </w:rPr>
        <w:t xml:space="preserve"> </w:t>
      </w:r>
    </w:p>
    <w:p w:rsidR="00CD70BF" w:rsidRDefault="00081600" w:rsidP="00C91D26">
      <w:pPr>
        <w:rPr>
          <w:sz w:val="24"/>
          <w:szCs w:val="24"/>
          <w:lang w:val="en-IE"/>
        </w:rPr>
      </w:pPr>
      <w:r>
        <w:rPr>
          <w:sz w:val="24"/>
          <w:szCs w:val="24"/>
          <w:lang w:val="en-IE"/>
        </w:rPr>
        <w:t>It</w:t>
      </w:r>
      <w:r w:rsidR="00CD70BF">
        <w:rPr>
          <w:sz w:val="24"/>
          <w:szCs w:val="24"/>
          <w:lang w:val="en-IE"/>
        </w:rPr>
        <w:t>erative development did not suit</w:t>
      </w:r>
      <w:r>
        <w:rPr>
          <w:sz w:val="24"/>
          <w:szCs w:val="24"/>
          <w:lang w:val="en-IE"/>
        </w:rPr>
        <w:t xml:space="preserve"> our project becau</w:t>
      </w:r>
      <w:r w:rsidR="00CD70BF">
        <w:rPr>
          <w:sz w:val="24"/>
          <w:szCs w:val="24"/>
          <w:lang w:val="en-IE"/>
        </w:rPr>
        <w:t>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rsidR="00CD70BF" w:rsidRDefault="00CD70BF" w:rsidP="00C91D26">
      <w:pPr>
        <w:rPr>
          <w:sz w:val="24"/>
          <w:szCs w:val="24"/>
          <w:lang w:val="en-IE"/>
        </w:rPr>
      </w:pPr>
    </w:p>
    <w:p w:rsidR="00CD70BF" w:rsidRDefault="00F40EFD" w:rsidP="00C91D26">
      <w:pPr>
        <w:rPr>
          <w:b/>
          <w:sz w:val="24"/>
          <w:szCs w:val="24"/>
          <w:u w:val="single"/>
          <w:lang w:val="en-IE"/>
        </w:rPr>
      </w:pPr>
      <w:r>
        <w:rPr>
          <w:b/>
          <w:sz w:val="24"/>
          <w:szCs w:val="24"/>
          <w:u w:val="single"/>
          <w:lang w:val="en-IE"/>
        </w:rPr>
        <w:t>VS Incremental Development</w:t>
      </w:r>
    </w:p>
    <w:p w:rsidR="00CD70BF" w:rsidRPr="00CD70BF" w:rsidRDefault="00F40EFD" w:rsidP="00C91D26">
      <w:pPr>
        <w:rPr>
          <w:sz w:val="24"/>
          <w:szCs w:val="24"/>
          <w:lang w:val="en-IE"/>
        </w:rPr>
      </w:pPr>
      <w:r>
        <w:rPr>
          <w:sz w:val="24"/>
          <w:szCs w:val="24"/>
          <w:lang w:val="en-IE"/>
        </w:rPr>
        <w:t>Incremental</w:t>
      </w:r>
      <w:r w:rsidR="00CD70BF">
        <w:rPr>
          <w:sz w:val="24"/>
          <w:szCs w:val="24"/>
          <w:lang w:val="en-IE"/>
        </w:rPr>
        <w:t xml:space="preserve"> Development did </w:t>
      </w:r>
      <w:r>
        <w:rPr>
          <w:sz w:val="24"/>
          <w:szCs w:val="24"/>
          <w:lang w:val="en-IE"/>
        </w:rPr>
        <w:t>not suit our project because it is not as cost-efficient as the waterfall mo</w:t>
      </w:r>
      <w:r w:rsidR="009E15D1">
        <w:rPr>
          <w:sz w:val="24"/>
          <w:szCs w:val="24"/>
          <w:lang w:val="en-IE"/>
        </w:rPr>
        <w:t>del due to frequent software changes that would be avoided in the waterfall model</w:t>
      </w:r>
      <w:bookmarkStart w:id="0" w:name="_GoBack"/>
      <w:bookmarkEnd w:id="0"/>
      <w:r w:rsidR="009E15D1">
        <w:rPr>
          <w:sz w:val="24"/>
          <w:szCs w:val="24"/>
          <w:lang w:val="en-IE"/>
        </w:rPr>
        <w:t xml:space="preserve"> and</w:t>
      </w:r>
      <w:r>
        <w:rPr>
          <w:sz w:val="24"/>
          <w:szCs w:val="24"/>
          <w:lang w:val="en-IE"/>
        </w:rPr>
        <w:t xml:space="preserve"> the process is not visible, making it harde</w:t>
      </w:r>
      <w:r w:rsidR="009E15D1">
        <w:rPr>
          <w:sz w:val="24"/>
          <w:szCs w:val="24"/>
          <w:lang w:val="en-IE"/>
        </w:rPr>
        <w:t>r to keep track of progress of the project.</w:t>
      </w:r>
    </w:p>
    <w:p w:rsidR="00C16F34" w:rsidRPr="00081600" w:rsidRDefault="00CD70BF" w:rsidP="00C91D26">
      <w:pPr>
        <w:rPr>
          <w:sz w:val="24"/>
          <w:szCs w:val="24"/>
          <w:lang w:val="en-IE"/>
        </w:rPr>
      </w:pPr>
      <w:r>
        <w:rPr>
          <w:sz w:val="24"/>
          <w:szCs w:val="24"/>
          <w:lang w:val="en-IE"/>
        </w:rPr>
        <w:t xml:space="preserve"> </w:t>
      </w:r>
    </w:p>
    <w:sectPr w:rsidR="00C16F34" w:rsidRPr="00081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E018B1"/>
    <w:multiLevelType w:val="hybridMultilevel"/>
    <w:tmpl w:val="C8C0EFC2"/>
    <w:lvl w:ilvl="0" w:tplc="73888400">
      <w:start w:val="1"/>
      <w:numFmt w:val="bullet"/>
      <w:lvlText w:val=""/>
      <w:lvlJc w:val="left"/>
      <w:pPr>
        <w:tabs>
          <w:tab w:val="num" w:pos="720"/>
        </w:tabs>
        <w:ind w:left="720" w:hanging="360"/>
      </w:pPr>
      <w:rPr>
        <w:rFonts w:ascii="Wingdings 2" w:hAnsi="Wingdings 2" w:hint="default"/>
      </w:rPr>
    </w:lvl>
    <w:lvl w:ilvl="1" w:tplc="8B1ACAD0" w:tentative="1">
      <w:start w:val="1"/>
      <w:numFmt w:val="bullet"/>
      <w:lvlText w:val=""/>
      <w:lvlJc w:val="left"/>
      <w:pPr>
        <w:tabs>
          <w:tab w:val="num" w:pos="1440"/>
        </w:tabs>
        <w:ind w:left="1440" w:hanging="360"/>
      </w:pPr>
      <w:rPr>
        <w:rFonts w:ascii="Wingdings 2" w:hAnsi="Wingdings 2" w:hint="default"/>
      </w:rPr>
    </w:lvl>
    <w:lvl w:ilvl="2" w:tplc="327408F0" w:tentative="1">
      <w:start w:val="1"/>
      <w:numFmt w:val="bullet"/>
      <w:lvlText w:val=""/>
      <w:lvlJc w:val="left"/>
      <w:pPr>
        <w:tabs>
          <w:tab w:val="num" w:pos="2160"/>
        </w:tabs>
        <w:ind w:left="2160" w:hanging="360"/>
      </w:pPr>
      <w:rPr>
        <w:rFonts w:ascii="Wingdings 2" w:hAnsi="Wingdings 2" w:hint="default"/>
      </w:rPr>
    </w:lvl>
    <w:lvl w:ilvl="3" w:tplc="2CEA5A1A" w:tentative="1">
      <w:start w:val="1"/>
      <w:numFmt w:val="bullet"/>
      <w:lvlText w:val=""/>
      <w:lvlJc w:val="left"/>
      <w:pPr>
        <w:tabs>
          <w:tab w:val="num" w:pos="2880"/>
        </w:tabs>
        <w:ind w:left="2880" w:hanging="360"/>
      </w:pPr>
      <w:rPr>
        <w:rFonts w:ascii="Wingdings 2" w:hAnsi="Wingdings 2" w:hint="default"/>
      </w:rPr>
    </w:lvl>
    <w:lvl w:ilvl="4" w:tplc="1EECADD8" w:tentative="1">
      <w:start w:val="1"/>
      <w:numFmt w:val="bullet"/>
      <w:lvlText w:val=""/>
      <w:lvlJc w:val="left"/>
      <w:pPr>
        <w:tabs>
          <w:tab w:val="num" w:pos="3600"/>
        </w:tabs>
        <w:ind w:left="3600" w:hanging="360"/>
      </w:pPr>
      <w:rPr>
        <w:rFonts w:ascii="Wingdings 2" w:hAnsi="Wingdings 2" w:hint="default"/>
      </w:rPr>
    </w:lvl>
    <w:lvl w:ilvl="5" w:tplc="E85C9FBA" w:tentative="1">
      <w:start w:val="1"/>
      <w:numFmt w:val="bullet"/>
      <w:lvlText w:val=""/>
      <w:lvlJc w:val="left"/>
      <w:pPr>
        <w:tabs>
          <w:tab w:val="num" w:pos="4320"/>
        </w:tabs>
        <w:ind w:left="4320" w:hanging="360"/>
      </w:pPr>
      <w:rPr>
        <w:rFonts w:ascii="Wingdings 2" w:hAnsi="Wingdings 2" w:hint="default"/>
      </w:rPr>
    </w:lvl>
    <w:lvl w:ilvl="6" w:tplc="281870DA" w:tentative="1">
      <w:start w:val="1"/>
      <w:numFmt w:val="bullet"/>
      <w:lvlText w:val=""/>
      <w:lvlJc w:val="left"/>
      <w:pPr>
        <w:tabs>
          <w:tab w:val="num" w:pos="5040"/>
        </w:tabs>
        <w:ind w:left="5040" w:hanging="360"/>
      </w:pPr>
      <w:rPr>
        <w:rFonts w:ascii="Wingdings 2" w:hAnsi="Wingdings 2" w:hint="default"/>
      </w:rPr>
    </w:lvl>
    <w:lvl w:ilvl="7" w:tplc="E286A960" w:tentative="1">
      <w:start w:val="1"/>
      <w:numFmt w:val="bullet"/>
      <w:lvlText w:val=""/>
      <w:lvlJc w:val="left"/>
      <w:pPr>
        <w:tabs>
          <w:tab w:val="num" w:pos="5760"/>
        </w:tabs>
        <w:ind w:left="5760" w:hanging="360"/>
      </w:pPr>
      <w:rPr>
        <w:rFonts w:ascii="Wingdings 2" w:hAnsi="Wingdings 2" w:hint="default"/>
      </w:rPr>
    </w:lvl>
    <w:lvl w:ilvl="8" w:tplc="55ECD64E"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B1"/>
    <w:rsid w:val="00081600"/>
    <w:rsid w:val="002757B1"/>
    <w:rsid w:val="00485FF5"/>
    <w:rsid w:val="00645252"/>
    <w:rsid w:val="0068562B"/>
    <w:rsid w:val="006D3D74"/>
    <w:rsid w:val="007E1A61"/>
    <w:rsid w:val="007F3FFD"/>
    <w:rsid w:val="0083569A"/>
    <w:rsid w:val="009E15D1"/>
    <w:rsid w:val="00A9204E"/>
    <w:rsid w:val="00C16F34"/>
    <w:rsid w:val="00C91D26"/>
    <w:rsid w:val="00CD70BF"/>
    <w:rsid w:val="00F40EFD"/>
    <w:rsid w:val="00FD0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DC3"/>
  <w15:chartTrackingRefBased/>
  <w15:docId w15:val="{D4442D85-9514-49D3-BB35-D535EB11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3419">
      <w:bodyDiv w:val="1"/>
      <w:marLeft w:val="0"/>
      <w:marRight w:val="0"/>
      <w:marTop w:val="0"/>
      <w:marBottom w:val="0"/>
      <w:divBdr>
        <w:top w:val="none" w:sz="0" w:space="0" w:color="auto"/>
        <w:left w:val="none" w:sz="0" w:space="0" w:color="auto"/>
        <w:bottom w:val="none" w:sz="0" w:space="0" w:color="auto"/>
        <w:right w:val="none" w:sz="0" w:space="0" w:color="auto"/>
      </w:divBdr>
      <w:divsChild>
        <w:div w:id="844632869">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cp:revision>
  <dcterms:created xsi:type="dcterms:W3CDTF">2019-03-06T09:58:00Z</dcterms:created>
  <dcterms:modified xsi:type="dcterms:W3CDTF">2019-03-06T09:58:00Z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